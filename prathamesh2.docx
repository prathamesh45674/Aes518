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1FFD81B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="0084240D">
        <w:rPr>
          <w:sz w:val="72"/>
          <w:szCs w:val="72"/>
        </w:rPr>
        <w:t>Prathamesh Sawant.</w:t>
      </w:r>
    </w:p>
    <w:p w14:paraId="19A37A69" w14:textId="50C5BADA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51</w:t>
      </w:r>
      <w:r w:rsidR="0084240D">
        <w:rPr>
          <w:sz w:val="72"/>
          <w:szCs w:val="72"/>
        </w:rPr>
        <w:t>8</w:t>
      </w:r>
      <w:r w:rsidRPr="00DB7C0A">
        <w:rPr>
          <w:sz w:val="72"/>
          <w:szCs w:val="72"/>
        </w:rPr>
        <w:t>.</w:t>
      </w:r>
    </w:p>
    <w:p w14:paraId="63810D05" w14:textId="799C9BE1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AES.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lastRenderedPageBreak/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 xml:space="preserve">Interfacing of LED with </w:t>
            </w:r>
            <w:proofErr w:type="spellStart"/>
            <w:r w:rsidRPr="00DB7C0A">
              <w:rPr>
                <w:b/>
                <w:bCs/>
                <w:sz w:val="28"/>
                <w:szCs w:val="28"/>
              </w:rPr>
              <w:t>NodeMCU</w:t>
            </w:r>
            <w:proofErr w:type="spellEnd"/>
            <w:r w:rsidRPr="00DB7C0A"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000000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  <w:proofErr w:type="gramEnd"/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84240D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233.25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  <w:proofErr w:type="gramEnd"/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84240D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5pt;height:240.75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84240D">
      <w:pPr>
        <w:ind w:left="843"/>
      </w:pPr>
      <w:r>
        <w:pict w14:anchorId="5528D6AE">
          <v:shape id="_x0000_i1027" type="#_x0000_t75" style="width:450.75pt;height:247.5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84240D">
      <w:pPr>
        <w:ind w:left="100"/>
      </w:pPr>
      <w:r>
        <w:pict w14:anchorId="1AC0B65E">
          <v:shape id="_x0000_i1028" type="#_x0000_t75" style="width:528pt;height:198.75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spellStart"/>
      <w:proofErr w:type="gram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End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spellStart"/>
      <w:proofErr w:type="gram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84240D">
      <w:pPr>
        <w:ind w:left="248"/>
      </w:pPr>
      <w:r>
        <w:pict w14:anchorId="6E20EFDD">
          <v:shape id="_x0000_i1029" type="#_x0000_t75" style="width:509.25pt;height:249.75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proofErr w:type="gramStart"/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gram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spellEnd"/>
      <w:proofErr w:type="gram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proofErr w:type="gramEnd"/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proofErr w:type="spellStart"/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proofErr w:type="spellEnd"/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84240D">
      <w:pPr>
        <w:ind w:left="638"/>
      </w:pPr>
      <w:r>
        <w:pict w14:anchorId="009EE893">
          <v:shape id="_x0000_i1030" type="#_x0000_t75" style="width:469.5pt;height:251.25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  <w:proofErr w:type="gramEnd"/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(-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84240D">
      <w:pPr>
        <w:ind w:left="998"/>
      </w:pPr>
      <w:r>
        <w:pict w14:anchorId="6B4D0978">
          <v:shape id="_x0000_i1031" type="#_x0000_t75" style="width:435pt;height:284.25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proofErr w:type="gram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84240D">
      <w:pPr>
        <w:ind w:left="818"/>
      </w:pPr>
      <w:r>
        <w:pict w14:anchorId="05713809">
          <v:shape id="_x0000_i1032" type="#_x0000_t75" style="width:451.5pt;height:220.5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spellStart"/>
      <w:proofErr w:type="gram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0;   </w:t>
      </w:r>
      <w:proofErr w:type="gramEnd"/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000000">
      <w:pPr>
        <w:spacing w:before="23"/>
        <w:ind w:left="460"/>
        <w:rPr>
          <w:sz w:val="24"/>
          <w:szCs w:val="24"/>
        </w:rPr>
      </w:pPr>
      <w:r>
        <w:pict w14:anchorId="637F5E73">
          <v:group id="_x0000_s2057" style="position:absolute;left:0;text-align:left;margin-left:117pt;margin-top:47.95pt;width:361.45pt;height:256.75pt;z-index:-251658240;mso-position-horizontal-relative:page" coordorigin="2340,959" coordsize="7229,5135">
            <v:shape id="_x0000_s2059" style="position:absolute;left:2353;top:6081;width:7203;height:0" coordorigin="2353,6081" coordsize="7203,0" path="m2353,6081r7203,e" filled="f" strokeweight="1.3pt">
              <v:path arrowok="t"/>
            </v:shape>
            <v:shape id="_x0000_s2058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proofErr w:type="spellEnd"/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000000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gram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  <w:proofErr w:type="gramEnd"/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proofErr w:type="spellEnd"/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84240D">
      <w:pPr>
        <w:spacing w:before="20"/>
        <w:ind w:left="2551"/>
      </w:pPr>
      <w:r>
        <w:pict w14:anchorId="28574FEC">
          <v:shape id="_x0000_i1033" type="#_x0000_t75" style="width:315.75pt;height:236.25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84240D">
      <w:pPr>
        <w:ind w:left="4358"/>
      </w:pPr>
      <w:r>
        <w:pict w14:anchorId="38A1EB06">
          <v:shape id="_x0000_i1034" type="#_x0000_t75" style="width:99pt;height:128.25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84240D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84240D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.75pt;height:151.5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84240D">
      <w:pPr>
        <w:ind w:left="4298"/>
      </w:pPr>
      <w:r>
        <w:pict w14:anchorId="3F8C89B0">
          <v:shape id="_x0000_i1037" type="#_x0000_t75" style="width:104.25pt;height:186.75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84240D">
      <w:pPr>
        <w:ind w:left="4143"/>
      </w:pPr>
      <w:r>
        <w:pict w14:anchorId="0D8B01ED">
          <v:shape id="_x0000_i1038" type="#_x0000_t75" style="width:120.75pt;height:211.5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proofErr w:type="gramStart"/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proofErr w:type="gramEnd"/>
      <w:r>
        <w:rPr>
          <w:color w:val="2B2B2B"/>
          <w:spacing w:val="-3"/>
          <w:sz w:val="24"/>
          <w:szCs w:val="24"/>
        </w:rPr>
        <w:t xml:space="preserve"> </w:t>
      </w:r>
      <w:proofErr w:type="spellStart"/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proofErr w:type="spellEnd"/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proofErr w:type="gramStart"/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proofErr w:type="gramEnd"/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84240D">
      <w:pPr>
        <w:ind w:left="4009"/>
      </w:pPr>
      <w:r>
        <w:pict w14:anchorId="28D5A489">
          <v:shape id="_x0000_i1039" type="#_x0000_t75" style="width:133.5pt;height:238.5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proofErr w:type="gramStart"/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  <w:proofErr w:type="gramEnd"/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000000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proofErr w:type="gramStart"/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proofErr w:type="gramEnd"/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z w:val="24"/>
          <w:szCs w:val="24"/>
        </w:rPr>
        <w:t>C :</w:t>
      </w:r>
      <w:proofErr w:type="gramEnd"/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000000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proofErr w:type="gramEnd"/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B7CF" w14:textId="77777777" w:rsidR="00F96705" w:rsidRDefault="00F96705">
      <w:r>
        <w:separator/>
      </w:r>
    </w:p>
  </w:endnote>
  <w:endnote w:type="continuationSeparator" w:id="0">
    <w:p w14:paraId="12B569F6" w14:textId="77777777" w:rsidR="00F96705" w:rsidRDefault="00F9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4A60" w14:textId="77777777" w:rsidR="00D8535C" w:rsidRDefault="00000000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7E8F5" w14:textId="77777777" w:rsidR="00D8535C" w:rsidRDefault="00000000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214E" w14:textId="77777777" w:rsidR="00D8535C" w:rsidRDefault="00000000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FBE33" w14:textId="77777777" w:rsidR="00D8535C" w:rsidRDefault="00000000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D053" w14:textId="77777777" w:rsidR="00D8535C" w:rsidRDefault="00000000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0F1E" w14:textId="77777777" w:rsidR="00D8535C" w:rsidRDefault="00000000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E669E" w14:textId="77777777" w:rsidR="00F96705" w:rsidRDefault="00F96705">
      <w:r>
        <w:separator/>
      </w:r>
    </w:p>
  </w:footnote>
  <w:footnote w:type="continuationSeparator" w:id="0">
    <w:p w14:paraId="31C89414" w14:textId="77777777" w:rsidR="00F96705" w:rsidRDefault="00F96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2996" w14:textId="2FB4146E" w:rsidR="00D8535C" w:rsidRDefault="00D8535C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591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1B3525"/>
    <w:rsid w:val="00741E30"/>
    <w:rsid w:val="0084240D"/>
    <w:rsid w:val="00880DC4"/>
    <w:rsid w:val="00981C97"/>
    <w:rsid w:val="00D8535C"/>
    <w:rsid w:val="00DB7C0A"/>
    <w:rsid w:val="00F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Amol Dinde</cp:lastModifiedBy>
  <cp:revision>2</cp:revision>
  <dcterms:created xsi:type="dcterms:W3CDTF">2023-03-23T10:59:00Z</dcterms:created>
  <dcterms:modified xsi:type="dcterms:W3CDTF">2023-03-23T10:59:00Z</dcterms:modified>
</cp:coreProperties>
</file>